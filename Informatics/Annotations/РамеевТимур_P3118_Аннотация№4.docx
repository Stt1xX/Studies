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EC24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267ED48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806B294" w14:textId="316726FC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9920D0">
        <w:rPr>
          <w:lang w:val="ru-RU"/>
        </w:rPr>
        <w:t>08.11.2022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9920D0">
        <w:rPr>
          <w:lang w:val="ru-RU"/>
        </w:rPr>
        <w:t xml:space="preserve"> </w:t>
      </w:r>
      <w:r w:rsidR="001318F0">
        <w:rPr>
          <w:lang w:val="ru-RU"/>
        </w:rPr>
        <w:t>5</w:t>
      </w:r>
      <w:r w:rsidR="00F20350">
        <w:rPr>
          <w:lang w:val="ru-RU"/>
        </w:rPr>
        <w:tab/>
      </w:r>
      <w:r>
        <w:rPr>
          <w:lang w:val="ru-RU"/>
        </w:rPr>
        <w:t>Дата сдачи:</w:t>
      </w:r>
      <w:r w:rsidR="009920D0">
        <w:rPr>
          <w:lang w:val="ru-RU"/>
        </w:rPr>
        <w:t xml:space="preserve"> 22.11.2022</w:t>
      </w:r>
    </w:p>
    <w:p w14:paraId="33FDC649" w14:textId="77777777" w:rsidR="00BB2341" w:rsidRDefault="00BB2341">
      <w:pPr>
        <w:pStyle w:val="Standard"/>
        <w:jc w:val="center"/>
        <w:rPr>
          <w:lang w:val="ru-RU"/>
        </w:rPr>
      </w:pPr>
    </w:p>
    <w:p w14:paraId="29ACB55D" w14:textId="398BD5A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16D29">
        <w:rPr>
          <w:u w:val="single"/>
          <w:lang w:val="ru-RU"/>
        </w:rPr>
        <w:t>Рамеев Тимур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16D29">
        <w:rPr>
          <w:i/>
          <w:u w:val="single"/>
          <w:lang w:val="ru-RU"/>
        </w:rPr>
        <w:t>Р3118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1B6784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030AD7C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5536E1" w14:paraId="2433BD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7C2D49" w14:textId="77777777" w:rsidR="00BB2341" w:rsidRPr="00316D2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4E22F0B" w14:textId="1FCFF42F" w:rsidR="00BB2341" w:rsidRPr="00316D29" w:rsidRDefault="00316D29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Что такое </w:t>
            </w:r>
            <w:r>
              <w:rPr>
                <w:b/>
                <w:bCs/>
              </w:rPr>
              <w:t>HTML</w:t>
            </w:r>
            <w:r>
              <w:rPr>
                <w:b/>
                <w:bCs/>
                <w:lang w:val="ru-RU"/>
              </w:rPr>
              <w:t xml:space="preserve">? Различия между </w:t>
            </w:r>
            <w:r>
              <w:rPr>
                <w:b/>
                <w:bCs/>
              </w:rPr>
              <w:t>HTML</w:t>
            </w:r>
            <w:r w:rsidRPr="00316D29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и </w:t>
            </w:r>
            <w:r>
              <w:rPr>
                <w:b/>
                <w:bCs/>
              </w:rPr>
              <w:t>HTML</w:t>
            </w:r>
            <w:r w:rsidRPr="00316D29">
              <w:rPr>
                <w:b/>
                <w:bCs/>
                <w:lang w:val="ru-RU"/>
              </w:rPr>
              <w:t>5</w:t>
            </w:r>
          </w:p>
        </w:tc>
      </w:tr>
      <w:tr w:rsidR="00BB2341" w14:paraId="41C4884E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09C333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1926BC5" w14:textId="333D922B" w:rsidR="00BB2341" w:rsidRPr="00316D29" w:rsidRDefault="00316D29">
            <w:pPr>
              <w:pStyle w:val="TableContents"/>
              <w:jc w:val="both"/>
              <w:rPr>
                <w:b/>
                <w:bCs/>
                <w:iCs/>
                <w:lang w:val="ru-RU"/>
              </w:rPr>
            </w:pPr>
            <w:r w:rsidRPr="00316D29">
              <w:rPr>
                <w:b/>
                <w:bCs/>
                <w:iCs/>
              </w:rPr>
              <w:t>Elena B.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3D424E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E2566BB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6BE2D6D8" w14:textId="03639B74" w:rsidR="00BB2341" w:rsidRPr="00316D29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316D29">
              <w:t>23</w:t>
            </w:r>
            <w:r>
              <w:rPr>
                <w:lang w:val="ru-RU"/>
              </w:rPr>
              <w:t>"</w:t>
            </w:r>
            <w:r w:rsidR="00316D29">
              <w:t>09</w:t>
            </w:r>
            <w:r w:rsidR="00316D29">
              <w:rPr>
                <w:lang w:val="ru-RU"/>
              </w:rPr>
              <w:t>.</w:t>
            </w:r>
            <w:r>
              <w:rPr>
                <w:lang w:val="ru-RU"/>
              </w:rPr>
              <w:t>20</w:t>
            </w:r>
            <w:r w:rsidR="00316D29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58FE2C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91BD8CC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C58B280" w14:textId="4871B928" w:rsidR="00BB2341" w:rsidRDefault="00316D29">
            <w:pPr>
              <w:pStyle w:val="TableContents"/>
              <w:jc w:val="center"/>
            </w:pPr>
            <w:r>
              <w:rPr>
                <w:lang w:val="ru-RU"/>
              </w:rPr>
              <w:t>1571</w:t>
            </w:r>
          </w:p>
        </w:tc>
      </w:tr>
      <w:tr w:rsidR="00BB2341" w:rsidRPr="005536E1" w14:paraId="21D1ED8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ADEDD5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A89C185" w14:textId="1736C105" w:rsidR="00BB2341" w:rsidRPr="00616AC6" w:rsidRDefault="00316D29">
            <w:pPr>
              <w:pStyle w:val="TableContents"/>
              <w:rPr>
                <w:lang w:val="ru-RU"/>
              </w:rPr>
            </w:pPr>
            <w:r w:rsidRPr="00316D29">
              <w:rPr>
                <w:bCs/>
                <w:i/>
                <w:lang w:val="ru-RU"/>
              </w:rPr>
              <w:t>https://www.hostinger.com.ua/rukovodstva/chto-takoe-html-i-ih-razlichiya#%D0%A8%D0%BF%D0%B0%D1%80%D0%B3%D0%B0%D0%BB%D0%BA%D0%B0_HTML5</w:t>
            </w:r>
            <w:r w:rsidR="00BB2341" w:rsidRPr="00AF60B4">
              <w:rPr>
                <w:bCs/>
                <w:i/>
                <w:highlight w:val="lightGray"/>
                <w:lang w:val="ru-RU"/>
              </w:rPr>
              <w:t xml:space="preserve"> </w:t>
            </w:r>
          </w:p>
        </w:tc>
      </w:tr>
      <w:tr w:rsidR="00BB2341" w:rsidRPr="005536E1" w14:paraId="0F41B5AF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92F2B9" w14:textId="77777777" w:rsidR="00BB2341" w:rsidRPr="00316D2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976550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2BA90C18" w14:textId="1938627A" w:rsidR="00BB2341" w:rsidRPr="00316D29" w:rsidRDefault="00316D29">
            <w:pPr>
              <w:pStyle w:val="TableContents"/>
              <w:rPr>
                <w:lang w:val="ru-RU"/>
              </w:rPr>
            </w:pPr>
            <w:r w:rsidRPr="009920D0">
              <w:rPr>
                <w:sz w:val="28"/>
                <w:szCs w:val="28"/>
              </w:rPr>
              <w:t>HTML</w:t>
            </w:r>
            <w:r w:rsidRPr="001318F0">
              <w:rPr>
                <w:sz w:val="28"/>
                <w:szCs w:val="28"/>
                <w:lang w:val="ru-RU"/>
              </w:rPr>
              <w:t xml:space="preserve">, </w:t>
            </w:r>
            <w:r w:rsidRPr="009920D0">
              <w:rPr>
                <w:sz w:val="28"/>
                <w:szCs w:val="28"/>
              </w:rPr>
              <w:t>HTML</w:t>
            </w:r>
            <w:r w:rsidRPr="001318F0">
              <w:rPr>
                <w:sz w:val="28"/>
                <w:szCs w:val="28"/>
                <w:lang w:val="ru-RU"/>
              </w:rPr>
              <w:t xml:space="preserve">5, </w:t>
            </w:r>
            <w:r w:rsidRPr="009920D0">
              <w:rPr>
                <w:sz w:val="28"/>
                <w:szCs w:val="28"/>
                <w:lang w:val="ru-RU"/>
              </w:rPr>
              <w:t>языки разметки</w:t>
            </w:r>
          </w:p>
        </w:tc>
      </w:tr>
      <w:tr w:rsidR="00BB2341" w:rsidRPr="005536E1" w14:paraId="46D2A0E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E3C08E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A5EFA73" w14:textId="361E3FC3" w:rsidR="00BB2341" w:rsidRPr="009920D0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sz w:val="22"/>
                <w:szCs w:val="22"/>
                <w:lang w:val="ru-RU"/>
              </w:rPr>
            </w:pPr>
            <w:r w:rsidRPr="009920D0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Стандарт 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HTML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 был разработан 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W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>3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C</w:t>
            </w:r>
            <w:r w:rsidR="00316D29" w:rsidRPr="009920D0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 или Консорциумом Всемирной Паутины в 1997 году.</w:t>
            </w:r>
          </w:p>
          <w:p w14:paraId="38BAF913" w14:textId="45B0B744" w:rsidR="00BB2341" w:rsidRPr="009920D0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8"/>
                <w:szCs w:val="28"/>
                <w:lang w:val="ru-RU"/>
              </w:rPr>
            </w:pPr>
            <w:r w:rsidRPr="009920D0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</w:t>
            </w:r>
            <w:r w:rsidR="00316D29" w:rsidRPr="009920D0">
              <w:rPr>
                <w:rFonts w:eastAsia="Times New Roman" w:cs="Times New Roman"/>
                <w:sz w:val="28"/>
                <w:szCs w:val="28"/>
                <w:lang w:val="ru-RU"/>
              </w:rPr>
              <w:t>В ранних в</w:t>
            </w:r>
            <w:r w:rsidR="009920D0" w:rsidRPr="009920D0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ариантах </w:t>
            </w:r>
            <w:r w:rsidR="009920D0" w:rsidRPr="009920D0">
              <w:rPr>
                <w:rFonts w:eastAsia="Times New Roman" w:cs="Times New Roman"/>
                <w:sz w:val="28"/>
                <w:szCs w:val="28"/>
              </w:rPr>
              <w:t>HTML</w:t>
            </w:r>
            <w:r w:rsidR="009920D0" w:rsidRPr="009920D0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все теги и структуры присутствовали на одном огромном языке.</w:t>
            </w:r>
          </w:p>
          <w:p w14:paraId="277388D7" w14:textId="002D26E2" w:rsidR="009920D0" w:rsidRPr="009920D0" w:rsidRDefault="009920D0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8"/>
                <w:szCs w:val="28"/>
                <w:lang w:val="ru-RU"/>
              </w:rPr>
            </w:pPr>
            <w:r w:rsidRPr="009920D0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Сложность такого громоздкого языка побудила разработчиков из </w:t>
            </w:r>
            <w:r w:rsidRPr="009920D0">
              <w:rPr>
                <w:rFonts w:eastAsia="Times New Roman" w:cs="Times New Roman"/>
                <w:sz w:val="28"/>
                <w:szCs w:val="28"/>
              </w:rPr>
              <w:t>W</w:t>
            </w:r>
            <w:r w:rsidRPr="009920D0">
              <w:rPr>
                <w:rFonts w:eastAsia="Times New Roman" w:cs="Times New Roman"/>
                <w:sz w:val="28"/>
                <w:szCs w:val="28"/>
                <w:lang w:val="ru-RU"/>
              </w:rPr>
              <w:t>3</w:t>
            </w:r>
            <w:r w:rsidRPr="009920D0">
              <w:rPr>
                <w:rFonts w:eastAsia="Times New Roman" w:cs="Times New Roman"/>
                <w:sz w:val="28"/>
                <w:szCs w:val="28"/>
              </w:rPr>
              <w:t>C</w:t>
            </w:r>
            <w:r w:rsidRPr="009920D0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разделить контент и стиль страницы. Так появился </w:t>
            </w:r>
            <w:r w:rsidRPr="009920D0">
              <w:rPr>
                <w:rFonts w:eastAsia="Times New Roman" w:cs="Times New Roman"/>
                <w:sz w:val="28"/>
                <w:szCs w:val="28"/>
              </w:rPr>
              <w:t>CSS.</w:t>
            </w:r>
          </w:p>
          <w:p w14:paraId="5F3953BD" w14:textId="6474C326" w:rsidR="009920D0" w:rsidRPr="009920D0" w:rsidRDefault="009920D0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8"/>
                <w:szCs w:val="28"/>
                <w:lang w:val="ru-RU"/>
              </w:rPr>
            </w:pPr>
            <w:r w:rsidRPr="009920D0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Перечисленные основные плюсы и достоинства </w:t>
            </w:r>
            <w:r w:rsidRPr="009920D0">
              <w:rPr>
                <w:rFonts w:eastAsia="Times New Roman" w:cs="Times New Roman"/>
                <w:sz w:val="28"/>
                <w:szCs w:val="28"/>
              </w:rPr>
              <w:t>HTML</w:t>
            </w:r>
            <w:r w:rsidRPr="009920D0">
              <w:rPr>
                <w:rFonts w:eastAsia="Times New Roman" w:cs="Times New Roman"/>
                <w:sz w:val="28"/>
                <w:szCs w:val="28"/>
                <w:lang w:val="ru-RU"/>
              </w:rPr>
              <w:t>5.</w:t>
            </w:r>
          </w:p>
          <w:p w14:paraId="4C67D7E7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5536E1" w14:paraId="076FAFED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97435B5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A3D2E88" w14:textId="397AC43C" w:rsidR="00BB2341" w:rsidRPr="00316D29" w:rsidRDefault="007941DE" w:rsidP="00316D29">
            <w:pPr>
              <w:pStyle w:val="TableContents"/>
              <w:numPr>
                <w:ilvl w:val="0"/>
                <w:numId w:val="3"/>
              </w:numPr>
              <w:ind w:left="381" w:hanging="381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Главным достоинством </w:t>
            </w:r>
            <w:r w:rsidRPr="00316D29">
              <w:rPr>
                <w:rFonts w:cs="Times New Roman"/>
                <w:sz w:val="28"/>
                <w:szCs w:val="28"/>
              </w:rPr>
              <w:t>HTML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>5 стало добавление возможности поддержки собственных аудио и видео элементов.</w:t>
            </w:r>
          </w:p>
          <w:p w14:paraId="382EDFB6" w14:textId="27D591DA" w:rsidR="00BB2341" w:rsidRPr="00316D29" w:rsidRDefault="007941DE" w:rsidP="00316D29">
            <w:pPr>
              <w:pStyle w:val="TableContents"/>
              <w:numPr>
                <w:ilvl w:val="0"/>
                <w:numId w:val="3"/>
              </w:numPr>
              <w:ind w:left="381" w:hanging="381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В отличие от </w:t>
            </w:r>
            <w:r w:rsidRPr="00316D29">
              <w:rPr>
                <w:rFonts w:cs="Times New Roman"/>
                <w:sz w:val="28"/>
                <w:szCs w:val="28"/>
              </w:rPr>
              <w:t>HTML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 в </w:t>
            </w:r>
            <w:r w:rsidRPr="00316D29">
              <w:rPr>
                <w:rFonts w:cs="Times New Roman"/>
                <w:sz w:val="28"/>
                <w:szCs w:val="28"/>
              </w:rPr>
              <w:t>HTML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>5 есть поддержка виртуальной графики.</w:t>
            </w:r>
          </w:p>
          <w:p w14:paraId="3BCA0139" w14:textId="0260F308" w:rsidR="00BB2341" w:rsidRPr="00316D29" w:rsidRDefault="007941DE" w:rsidP="00316D29">
            <w:pPr>
              <w:pStyle w:val="TableContents"/>
              <w:numPr>
                <w:ilvl w:val="0"/>
                <w:numId w:val="3"/>
              </w:numPr>
              <w:ind w:left="381" w:hanging="381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В </w:t>
            </w:r>
            <w:r w:rsidRPr="00316D29">
              <w:rPr>
                <w:rFonts w:cs="Times New Roman"/>
                <w:sz w:val="28"/>
                <w:szCs w:val="28"/>
              </w:rPr>
              <w:t>HTML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5 есть встроенные языки разметки </w:t>
            </w:r>
            <w:r w:rsidRPr="00316D29">
              <w:rPr>
                <w:rFonts w:cs="Times New Roman"/>
                <w:sz w:val="28"/>
                <w:szCs w:val="28"/>
              </w:rPr>
              <w:t>MathML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 и </w:t>
            </w:r>
            <w:r w:rsidRPr="00316D29">
              <w:rPr>
                <w:rFonts w:cs="Times New Roman"/>
                <w:sz w:val="28"/>
                <w:szCs w:val="28"/>
              </w:rPr>
              <w:t>SVG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 для работы с масштабируемой векторной графикой(</w:t>
            </w:r>
            <w:r w:rsidRPr="00316D29">
              <w:rPr>
                <w:rFonts w:cs="Times New Roman"/>
                <w:sz w:val="28"/>
                <w:szCs w:val="28"/>
              </w:rPr>
              <w:t>SVG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) и представление математических символов и формул в документах </w:t>
            </w:r>
            <w:r w:rsidRPr="00316D29">
              <w:rPr>
                <w:rFonts w:cs="Times New Roman"/>
                <w:sz w:val="28"/>
                <w:szCs w:val="28"/>
              </w:rPr>
              <w:t>WWW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5C581F25" w14:textId="4FE0C3F3" w:rsidR="007941DE" w:rsidRPr="00316D29" w:rsidRDefault="007941DE" w:rsidP="00316D29">
            <w:pPr>
              <w:pStyle w:val="TableContents"/>
              <w:numPr>
                <w:ilvl w:val="0"/>
                <w:numId w:val="3"/>
              </w:numPr>
              <w:ind w:left="381" w:hanging="381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Некоторые элементы, такие как 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isindex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noframes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acronym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applet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basefont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</w:rPr>
              <w:t>dir</w:t>
            </w:r>
            <w:r w:rsidRPr="00316D29">
              <w:rPr>
                <w:rFonts w:cs="Times New Roman"/>
                <w:spacing w:val="5"/>
                <w:sz w:val="28"/>
                <w:szCs w:val="28"/>
                <w:shd w:val="clear" w:color="auto" w:fill="FFFFFF"/>
                <w:lang w:val="ru-RU"/>
              </w:rPr>
              <w:t xml:space="preserve"> и т.д.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, утратившие свою актуальность, были удалены, и в тоже время </w:t>
            </w:r>
            <w:r w:rsidRPr="00316D29">
              <w:rPr>
                <w:rFonts w:cs="Times New Roman"/>
                <w:sz w:val="28"/>
                <w:szCs w:val="28"/>
              </w:rPr>
              <w:t>HTML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5 стал поддерживать многие новые </w:t>
            </w:r>
            <w:r w:rsidR="00316D29" w:rsidRPr="00316D29">
              <w:rPr>
                <w:rFonts w:cs="Times New Roman"/>
                <w:sz w:val="28"/>
                <w:szCs w:val="28"/>
                <w:lang w:val="ru-RU"/>
              </w:rPr>
              <w:t>элементы, облегчающие работу разработчикам.</w:t>
            </w:r>
          </w:p>
          <w:p w14:paraId="79492DD1" w14:textId="2E32E9BF" w:rsidR="007941DE" w:rsidRDefault="00316D29" w:rsidP="00316D29">
            <w:pPr>
              <w:pStyle w:val="TableContents"/>
              <w:numPr>
                <w:ilvl w:val="0"/>
                <w:numId w:val="3"/>
              </w:numPr>
              <w:ind w:left="381" w:hanging="381"/>
              <w:jc w:val="both"/>
              <w:rPr>
                <w:lang w:val="ru-RU"/>
              </w:rPr>
            </w:pPr>
            <w:r w:rsidRPr="00316D29">
              <w:rPr>
                <w:rFonts w:cs="Times New Roman"/>
                <w:sz w:val="28"/>
                <w:szCs w:val="28"/>
                <w:lang w:val="ru-RU"/>
              </w:rPr>
              <w:t xml:space="preserve">Для разработчиков </w:t>
            </w:r>
            <w:r w:rsidRPr="00316D29">
              <w:rPr>
                <w:rFonts w:cs="Times New Roman"/>
                <w:sz w:val="28"/>
                <w:szCs w:val="28"/>
              </w:rPr>
              <w:t>HTML</w:t>
            </w:r>
            <w:r w:rsidRPr="00316D29">
              <w:rPr>
                <w:rFonts w:cs="Times New Roman"/>
                <w:sz w:val="28"/>
                <w:szCs w:val="28"/>
                <w:lang w:val="ru-RU"/>
              </w:rPr>
              <w:t>5 стал более гибким при разработке дизайна сайта. Добавлены постоянная обработка ошибок, расширенная поддержка веб-приложений, улучшенная семантика для элементов.</w:t>
            </w:r>
          </w:p>
        </w:tc>
      </w:tr>
      <w:tr w:rsidR="00BB2341" w14:paraId="130946F1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CDA75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87B7375" w14:textId="753A813F" w:rsidR="00BB2341" w:rsidRPr="00316D29" w:rsidRDefault="007941DE" w:rsidP="005536E1">
            <w:pPr>
              <w:pStyle w:val="TableContents"/>
              <w:jc w:val="center"/>
              <w:rPr>
                <w:b/>
                <w:bCs/>
                <w:lang w:val="ru-RU"/>
              </w:rPr>
            </w:pPr>
            <w:r w:rsidRPr="00316D29">
              <w:rPr>
                <w:b/>
                <w:bCs/>
                <w:sz w:val="28"/>
                <w:szCs w:val="28"/>
                <w:lang w:val="ru-RU"/>
              </w:rPr>
              <w:t>ОТСУТСТВУЮТ</w:t>
            </w:r>
          </w:p>
        </w:tc>
      </w:tr>
      <w:tr w:rsidR="00BB2341" w14:paraId="2B9DC64C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3538E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2D95DC8" w14:textId="1DAB209E" w:rsidR="00BB2341" w:rsidRPr="00316D29" w:rsidRDefault="007941DE" w:rsidP="005536E1">
            <w:pPr>
              <w:pStyle w:val="TableContents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316D29">
              <w:rPr>
                <w:b/>
                <w:bCs/>
                <w:sz w:val="28"/>
                <w:szCs w:val="28"/>
                <w:lang w:val="ru-RU"/>
              </w:rPr>
              <w:t>ОТСУТС</w:t>
            </w:r>
            <w:r w:rsidR="00316D29">
              <w:rPr>
                <w:b/>
                <w:bCs/>
                <w:sz w:val="28"/>
                <w:szCs w:val="28"/>
                <w:lang w:val="ru-RU"/>
              </w:rPr>
              <w:t>Т</w:t>
            </w:r>
            <w:r w:rsidRPr="00316D29">
              <w:rPr>
                <w:b/>
                <w:bCs/>
                <w:sz w:val="28"/>
                <w:szCs w:val="28"/>
                <w:lang w:val="ru-RU"/>
              </w:rPr>
              <w:t>В</w:t>
            </w:r>
            <w:r w:rsidR="005536E1">
              <w:rPr>
                <w:b/>
                <w:bCs/>
                <w:sz w:val="28"/>
                <w:szCs w:val="28"/>
                <w:lang w:val="ru-RU"/>
              </w:rPr>
              <w:t>У</w:t>
            </w:r>
            <w:r w:rsidRPr="00316D29">
              <w:rPr>
                <w:b/>
                <w:bCs/>
                <w:sz w:val="28"/>
                <w:szCs w:val="28"/>
                <w:lang w:val="ru-RU"/>
              </w:rPr>
              <w:t>ЮТ</w:t>
            </w:r>
          </w:p>
          <w:p w14:paraId="27EF8A6A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ECD1784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2C71" w14:textId="77777777" w:rsidR="00D8139F" w:rsidRDefault="00D8139F">
      <w:r>
        <w:separator/>
      </w:r>
    </w:p>
  </w:endnote>
  <w:endnote w:type="continuationSeparator" w:id="0">
    <w:p w14:paraId="120E9736" w14:textId="77777777" w:rsidR="00D8139F" w:rsidRDefault="00D8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A0F3" w14:textId="77777777" w:rsidR="00D8139F" w:rsidRDefault="00D8139F">
      <w:r>
        <w:separator/>
      </w:r>
    </w:p>
  </w:footnote>
  <w:footnote w:type="continuationSeparator" w:id="0">
    <w:p w14:paraId="5CE489BA" w14:textId="77777777" w:rsidR="00D8139F" w:rsidRDefault="00D8139F">
      <w:r>
        <w:continuationSeparator/>
      </w:r>
    </w:p>
  </w:footnote>
  <w:footnote w:id="1">
    <w:p w14:paraId="7E4BE12E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433745936">
    <w:abstractNumId w:val="0"/>
  </w:num>
  <w:num w:numId="2" w16cid:durableId="1678842887">
    <w:abstractNumId w:val="1"/>
  </w:num>
  <w:num w:numId="3" w16cid:durableId="1589576716">
    <w:abstractNumId w:val="2"/>
  </w:num>
  <w:num w:numId="4" w16cid:durableId="212503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1318F0"/>
    <w:rsid w:val="00316D29"/>
    <w:rsid w:val="0040677F"/>
    <w:rsid w:val="004A7A56"/>
    <w:rsid w:val="005536E1"/>
    <w:rsid w:val="00616AC6"/>
    <w:rsid w:val="007932EB"/>
    <w:rsid w:val="007941DE"/>
    <w:rsid w:val="00817B2B"/>
    <w:rsid w:val="00837A5C"/>
    <w:rsid w:val="009441BB"/>
    <w:rsid w:val="00977D58"/>
    <w:rsid w:val="009920D0"/>
    <w:rsid w:val="009C16CA"/>
    <w:rsid w:val="009E6EF7"/>
    <w:rsid w:val="00AF2AFC"/>
    <w:rsid w:val="00AF60B4"/>
    <w:rsid w:val="00BA76DB"/>
    <w:rsid w:val="00BB2341"/>
    <w:rsid w:val="00C6418F"/>
    <w:rsid w:val="00D264C4"/>
    <w:rsid w:val="00D657A6"/>
    <w:rsid w:val="00D8139F"/>
    <w:rsid w:val="00D85E91"/>
    <w:rsid w:val="00E552CF"/>
    <w:rsid w:val="00EE129B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C8CB7E"/>
  <w15:chartTrackingRefBased/>
  <w15:docId w15:val="{8D03EDBE-408E-43CA-9A2A-8928462A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Рамеев Тимур Ильгизович</cp:lastModifiedBy>
  <cp:revision>4</cp:revision>
  <cp:lastPrinted>1899-12-31T21:00:00Z</cp:lastPrinted>
  <dcterms:created xsi:type="dcterms:W3CDTF">2022-11-22T01:02:00Z</dcterms:created>
  <dcterms:modified xsi:type="dcterms:W3CDTF">2022-11-22T02:20:00Z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