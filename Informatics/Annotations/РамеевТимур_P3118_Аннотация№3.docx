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FFF8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70E38DAE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4BF3C14" w14:textId="28B2BB56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proofErr w:type="gramStart"/>
      <w:r>
        <w:rPr>
          <w:lang w:val="ru-RU"/>
        </w:rPr>
        <w:t>лекции:</w:t>
      </w:r>
      <w:r w:rsidR="00EE65BF">
        <w:rPr>
          <w:lang w:val="ru-RU"/>
        </w:rPr>
        <w:t xml:space="preserve">  25.10.22</w:t>
      </w:r>
      <w:proofErr w:type="gramEnd"/>
      <w:r w:rsidR="00EE65BF">
        <w:rPr>
          <w:lang w:val="ru-RU"/>
        </w:rPr>
        <w:t xml:space="preserve">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EE65BF">
        <w:rPr>
          <w:lang w:val="ru-RU"/>
        </w:rPr>
        <w:t xml:space="preserve">  3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EE65BF">
        <w:rPr>
          <w:lang w:val="ru-RU"/>
        </w:rPr>
        <w:t xml:space="preserve"> 08.11.22</w:t>
      </w:r>
    </w:p>
    <w:p w14:paraId="1770AC73" w14:textId="77777777" w:rsidR="00BB2341" w:rsidRDefault="00BB2341">
      <w:pPr>
        <w:pStyle w:val="Standard"/>
        <w:jc w:val="center"/>
        <w:rPr>
          <w:lang w:val="ru-RU"/>
        </w:rPr>
      </w:pPr>
    </w:p>
    <w:p w14:paraId="589481CE" w14:textId="4E03BB2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EE65BF">
        <w:rPr>
          <w:u w:val="single"/>
          <w:lang w:val="ru-RU"/>
        </w:rPr>
        <w:t xml:space="preserve">Рамеев Тимур </w:t>
      </w:r>
      <w:r w:rsidR="00EE65BF"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EE65BF">
        <w:rPr>
          <w:i/>
          <w:u w:val="single"/>
        </w:rPr>
        <w:t>P</w:t>
      </w:r>
      <w:r w:rsidR="00EE65BF" w:rsidRPr="00EE65BF">
        <w:rPr>
          <w:i/>
          <w:u w:val="single"/>
          <w:lang w:val="ru-RU"/>
        </w:rPr>
        <w:t>3118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444A75B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68D540FF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14:paraId="64F1A704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2B68E7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14643FD6" w14:textId="491B83F8" w:rsidR="00BB2341" w:rsidRPr="00EE65BF" w:rsidRDefault="00EE65BF" w:rsidP="00EE65BF">
            <w:pPr>
              <w:pStyle w:val="1"/>
              <w:shd w:val="clear" w:color="auto" w:fill="FFFFFF"/>
              <w:spacing w:before="0" w:after="60"/>
              <w:rPr>
                <w:rFonts w:asciiTheme="minorHAnsi" w:eastAsia="Times New Roman" w:hAnsiTheme="minorHAnsi" w:cstheme="minorHAnsi"/>
                <w:b w:val="0"/>
                <w:bCs w:val="0"/>
                <w:color w:val="000000" w:themeColor="text1"/>
                <w:kern w:val="36"/>
                <w:sz w:val="48"/>
                <w:szCs w:val="48"/>
                <w:lang w:val="ru-RU" w:eastAsia="ru-RU" w:bidi="ar-SA"/>
              </w:rPr>
            </w:pPr>
            <w:r w:rsidRPr="00EE65BF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Хватит ссылаться на TIOBE</w:t>
            </w:r>
          </w:p>
        </w:tc>
      </w:tr>
      <w:tr w:rsidR="00BB2341" w14:paraId="12A9F06B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1401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36245A98" w14:textId="534E8583" w:rsidR="00BB2341" w:rsidRPr="00EE65BF" w:rsidRDefault="00EE65BF">
            <w:pPr>
              <w:pStyle w:val="TableContents"/>
              <w:jc w:val="both"/>
              <w:rPr>
                <w:rFonts w:asciiTheme="majorHAnsi" w:hAnsiTheme="majorHAnsi" w:cstheme="majorHAnsi"/>
                <w:color w:val="000000" w:themeColor="text1"/>
                <w:lang w:val="ru-RU"/>
              </w:rPr>
            </w:pPr>
            <w:hyperlink r:id="rId7" w:history="1">
              <w:proofErr w:type="spellStart"/>
              <w:r w:rsidRPr="00EE65BF">
                <w:rPr>
                  <w:rStyle w:val="a6"/>
                  <w:rFonts w:asciiTheme="majorHAnsi" w:hAnsiTheme="majorHAnsi" w:cstheme="majorHAnsi"/>
                  <w:b/>
                  <w:bCs/>
                  <w:color w:val="000000" w:themeColor="text1"/>
                  <w:shd w:val="clear" w:color="auto" w:fill="FFFFFF"/>
                </w:rPr>
                <w:t>PatientZero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B4417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D3FB683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5049A258" w14:textId="006549F6"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EE65BF">
              <w:t>3</w:t>
            </w:r>
            <w:r>
              <w:rPr>
                <w:lang w:val="ru-RU"/>
              </w:rPr>
              <w:t>"</w:t>
            </w:r>
            <w:r w:rsidR="00EE65BF">
              <w:t>_08</w:t>
            </w:r>
            <w:r>
              <w:rPr>
                <w:lang w:val="ru-RU"/>
              </w:rPr>
              <w:t>_20</w:t>
            </w:r>
            <w:r w:rsidR="00EE65BF">
              <w:t>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5F33E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7B1733C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D9E72E2" w14:textId="20D73DCE" w:rsidR="00BB2341" w:rsidRPr="00EE65BF" w:rsidRDefault="00EE65BF">
            <w:pPr>
              <w:pStyle w:val="TableContents"/>
              <w:jc w:val="center"/>
            </w:pPr>
            <w:r>
              <w:t>1046</w:t>
            </w:r>
          </w:p>
        </w:tc>
      </w:tr>
      <w:tr w:rsidR="00BB2341" w14:paraId="5F9C1747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8E1B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6477B65E" w14:textId="57A4A376" w:rsidR="00BB2341" w:rsidRPr="00616AC6" w:rsidRDefault="00EE65BF">
            <w:pPr>
              <w:pStyle w:val="TableContents"/>
              <w:rPr>
                <w:lang w:val="ru-RU"/>
              </w:rPr>
            </w:pPr>
            <w:r w:rsidRPr="00EE65BF">
              <w:rPr>
                <w:bCs/>
                <w:i/>
                <w:lang w:val="ru-RU"/>
              </w:rPr>
              <w:t>https://habr.com/ru/post/680636/</w:t>
            </w:r>
          </w:p>
        </w:tc>
      </w:tr>
      <w:tr w:rsidR="00BB2341" w14:paraId="2464EE02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35E48D" w14:textId="77777777" w:rsidR="00BB2341" w:rsidRPr="00EE65BF" w:rsidRDefault="00BB2341">
            <w:pPr>
              <w:pStyle w:val="TableContents"/>
              <w:rPr>
                <w:rFonts w:asciiTheme="majorHAnsi" w:hAnsiTheme="majorHAnsi" w:cstheme="majorHAnsi"/>
                <w:color w:val="000000" w:themeColor="text1"/>
                <w:lang w:val="ru-RU"/>
              </w:rPr>
            </w:pPr>
            <w:r w:rsidRPr="00EE65BF">
              <w:rPr>
                <w:rFonts w:asciiTheme="majorHAnsi" w:hAnsiTheme="majorHAnsi" w:cstheme="majorHAnsi"/>
                <w:b/>
                <w:bCs/>
                <w:color w:val="000000" w:themeColor="text1"/>
                <w:lang w:val="ru-RU"/>
              </w:rPr>
              <w:t>Теги, ключевые слова или словосочетания</w:t>
            </w:r>
          </w:p>
          <w:p w14:paraId="1BA502B1" w14:textId="18E91282" w:rsidR="00BB2341" w:rsidRPr="00EE65BF" w:rsidRDefault="00EE65BF" w:rsidP="00EE65BF">
            <w:pPr>
              <w:widowControl/>
              <w:suppressAutoHyphens w:val="0"/>
              <w:textAlignment w:val="auto"/>
              <w:rPr>
                <w:rFonts w:asciiTheme="majorHAnsi" w:eastAsia="Times New Roman" w:hAnsiTheme="majorHAnsi" w:cstheme="majorHAnsi"/>
                <w:color w:val="000000" w:themeColor="text1"/>
                <w:kern w:val="0"/>
                <w:lang w:val="ru-RU" w:eastAsia="ru-RU" w:bidi="ar-SA"/>
              </w:rPr>
            </w:pPr>
            <w:hyperlink r:id="rId8" w:history="1">
              <w:proofErr w:type="spellStart"/>
              <w:r w:rsidRPr="00EE65BF">
                <w:rPr>
                  <w:rStyle w:val="a6"/>
                  <w:rFonts w:asciiTheme="majorHAnsi" w:hAnsiTheme="majorHAnsi" w:cstheme="majorHAnsi"/>
                  <w:color w:val="000000" w:themeColor="text1"/>
                  <w:u w:val="none"/>
                </w:rPr>
                <w:t>tiobe</w:t>
              </w:r>
              <w:proofErr w:type="spellEnd"/>
            </w:hyperlink>
            <w:r w:rsidRPr="00EE65BF">
              <w:rPr>
                <w:rFonts w:asciiTheme="majorHAnsi" w:hAnsiTheme="majorHAnsi" w:cstheme="majorHAnsi"/>
                <w:color w:val="000000" w:themeColor="text1"/>
                <w:lang w:val="ru-RU"/>
              </w:rPr>
              <w:t xml:space="preserve">, </w:t>
            </w:r>
            <w:hyperlink r:id="rId9" w:history="1">
              <w:r w:rsidRPr="00EE65BF">
                <w:rPr>
                  <w:rStyle w:val="a6"/>
                  <w:rFonts w:asciiTheme="majorHAnsi" w:hAnsiTheme="majorHAnsi" w:cstheme="majorHAnsi"/>
                  <w:color w:val="000000" w:themeColor="text1"/>
                  <w:u w:val="none"/>
                  <w:lang w:val="ru-RU"/>
                </w:rPr>
                <w:t>рейтинг языков программирования</w:t>
              </w:r>
            </w:hyperlink>
            <w:r w:rsidRPr="00EE65BF">
              <w:rPr>
                <w:rFonts w:asciiTheme="majorHAnsi" w:hAnsiTheme="majorHAnsi" w:cstheme="majorHAnsi"/>
                <w:color w:val="000000" w:themeColor="text1"/>
                <w:lang w:val="ru-RU"/>
              </w:rPr>
              <w:t xml:space="preserve">, </w:t>
            </w:r>
            <w:hyperlink r:id="rId10" w:history="1">
              <w:r w:rsidRPr="00EE65BF">
                <w:rPr>
                  <w:rStyle w:val="a6"/>
                  <w:rFonts w:asciiTheme="majorHAnsi" w:hAnsiTheme="majorHAnsi" w:cstheme="majorHAnsi"/>
                  <w:color w:val="000000" w:themeColor="text1"/>
                  <w:u w:val="none"/>
                  <w:lang w:val="ru-RU"/>
                </w:rPr>
                <w:t>накручивание рейтинга</w:t>
              </w:r>
            </w:hyperlink>
            <w:r w:rsidRPr="00EE65BF">
              <w:rPr>
                <w:rFonts w:asciiTheme="majorHAnsi" w:hAnsiTheme="majorHAnsi" w:cstheme="majorHAnsi"/>
                <w:color w:val="000000" w:themeColor="text1"/>
                <w:lang w:val="ru-RU"/>
              </w:rPr>
              <w:t xml:space="preserve">, </w:t>
            </w:r>
            <w:hyperlink r:id="rId11" w:history="1">
              <w:r w:rsidRPr="00EE65BF">
                <w:rPr>
                  <w:rStyle w:val="a6"/>
                  <w:rFonts w:asciiTheme="majorHAnsi" w:hAnsiTheme="majorHAnsi" w:cstheme="majorHAnsi"/>
                  <w:color w:val="000000" w:themeColor="text1"/>
                  <w:u w:val="none"/>
                  <w:lang w:val="ru-RU"/>
                </w:rPr>
                <w:t xml:space="preserve">индекс </w:t>
              </w:r>
              <w:proofErr w:type="spellStart"/>
              <w:r w:rsidRPr="00EE65BF">
                <w:rPr>
                  <w:rStyle w:val="a6"/>
                  <w:rFonts w:asciiTheme="majorHAnsi" w:hAnsiTheme="majorHAnsi" w:cstheme="majorHAnsi"/>
                  <w:color w:val="000000" w:themeColor="text1"/>
                  <w:u w:val="none"/>
                </w:rPr>
                <w:t>tiobe</w:t>
              </w:r>
              <w:proofErr w:type="spellEnd"/>
            </w:hyperlink>
          </w:p>
        </w:tc>
      </w:tr>
      <w:tr w:rsidR="00BB2341" w14:paraId="24D8B52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0B94EC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0A5D058B" w14:textId="34F25A5D" w:rsidR="00BB2341" w:rsidRPr="00D30806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30806">
              <w:rPr>
                <w:rFonts w:eastAsia="Times New Roman" w:cs="Times New Roman"/>
              </w:rPr>
              <w:t>TIOBE</w:t>
            </w:r>
            <w:r w:rsidR="00D30806">
              <w:rPr>
                <w:rFonts w:eastAsia="Times New Roman" w:cs="Times New Roman"/>
                <w:lang w:val="ru-RU"/>
              </w:rPr>
              <w:t xml:space="preserve"> – рейгинг языков программирования</w:t>
            </w:r>
          </w:p>
          <w:p w14:paraId="2DAA56E0" w14:textId="1CD108D2" w:rsidR="00BB2341" w:rsidRPr="00D30806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30806">
              <w:rPr>
                <w:rFonts w:eastAsia="Times New Roman" w:cs="Times New Roman"/>
              </w:rPr>
              <w:t>TIOBE</w:t>
            </w:r>
            <w:r w:rsidR="00D30806" w:rsidRPr="00D30806">
              <w:rPr>
                <w:rFonts w:eastAsia="Times New Roman" w:cs="Times New Roman"/>
                <w:lang w:val="ru-RU"/>
              </w:rPr>
              <w:t xml:space="preserve"> </w:t>
            </w:r>
            <w:r w:rsidR="00D30806">
              <w:rPr>
                <w:rFonts w:eastAsia="Times New Roman" w:cs="Times New Roman"/>
                <w:lang w:val="ru-RU"/>
              </w:rPr>
              <w:t>подсчитывает кол-во результатов, выводимых поисковыми движками при запросе, содержащем какой-либо язык программирования.</w:t>
            </w:r>
          </w:p>
          <w:p w14:paraId="7AD39DBF" w14:textId="62D373A0" w:rsidR="00BB2341" w:rsidRPr="00D30806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30806">
              <w:rPr>
                <w:rFonts w:eastAsia="Times New Roman" w:cs="Times New Roman"/>
                <w:lang w:val="ru-RU"/>
              </w:rPr>
              <w:t xml:space="preserve">Для повышенного качества рейтинг </w:t>
            </w:r>
            <w:r w:rsidR="00D30806">
              <w:rPr>
                <w:rFonts w:eastAsia="Times New Roman" w:cs="Times New Roman"/>
              </w:rPr>
              <w:t>TIOBE</w:t>
            </w:r>
            <w:r w:rsidR="00D30806" w:rsidRPr="00D30806">
              <w:rPr>
                <w:rFonts w:eastAsia="Times New Roman" w:cs="Times New Roman"/>
                <w:lang w:val="ru-RU"/>
              </w:rPr>
              <w:t xml:space="preserve"> </w:t>
            </w:r>
            <w:r w:rsidR="00D30806">
              <w:rPr>
                <w:rFonts w:eastAsia="Times New Roman" w:cs="Times New Roman"/>
                <w:lang w:val="ru-RU"/>
              </w:rPr>
              <w:t>собирает информацию с 25 поисковых систем.</w:t>
            </w:r>
          </w:p>
          <w:p w14:paraId="4E2E572F" w14:textId="0C61A762" w:rsidR="00D30806" w:rsidRDefault="00D3080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 Приведены советы по тому, как именно выбирать язык для проекта, и какие именно индексы(опросы) лучше иметь в виду при выборе.</w:t>
            </w:r>
          </w:p>
          <w:p w14:paraId="0929D4E3" w14:textId="5773B90D" w:rsidR="00BB2341" w:rsidRPr="00682F93" w:rsidRDefault="00D30806" w:rsidP="00D3080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Приведены </w:t>
            </w:r>
            <w:r w:rsidR="00682F93">
              <w:rPr>
                <w:lang w:val="ru-RU"/>
              </w:rPr>
              <w:t xml:space="preserve">смешные </w:t>
            </w:r>
            <w:r>
              <w:rPr>
                <w:lang w:val="ru-RU"/>
              </w:rPr>
              <w:t xml:space="preserve">примеры </w:t>
            </w:r>
            <w:r w:rsidR="00682F93">
              <w:rPr>
                <w:lang w:val="ru-RU"/>
              </w:rPr>
              <w:t xml:space="preserve">того, как </w:t>
            </w:r>
            <w:r w:rsidR="00682F93">
              <w:t>TIOBE</w:t>
            </w:r>
            <w:r w:rsidR="00682F93" w:rsidRPr="00682F93">
              <w:rPr>
                <w:lang w:val="ru-RU"/>
              </w:rPr>
              <w:t xml:space="preserve"> </w:t>
            </w:r>
            <w:r w:rsidR="00682F93">
              <w:rPr>
                <w:lang w:val="ru-RU"/>
              </w:rPr>
              <w:t>выдает абсурдную информацию.</w:t>
            </w:r>
          </w:p>
        </w:tc>
      </w:tr>
      <w:tr w:rsidR="00BB2341" w14:paraId="567B3218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A949F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C5726E0" w14:textId="27199E18" w:rsidR="00BB2341" w:rsidRPr="0041033E" w:rsidRDefault="00EA4794" w:rsidP="0041033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EA4794">
              <w:rPr>
                <w:lang w:val="ru-RU"/>
              </w:rPr>
              <w:t xml:space="preserve"> Единственное, что можно достоверно определять по рейтингу </w:t>
            </w:r>
            <w:r w:rsidRPr="00EA4794">
              <w:t>TIOBE</w:t>
            </w:r>
            <w:r w:rsidRPr="00EA4794">
              <w:rPr>
                <w:lang w:val="ru-RU"/>
              </w:rPr>
              <w:t xml:space="preserve"> это соответствуют ли твои текущие навыки требуемым в данный</w:t>
            </w:r>
            <w:r w:rsidR="0041033E">
              <w:rPr>
                <w:lang w:val="ru-RU"/>
              </w:rPr>
              <w:t>,</w:t>
            </w:r>
            <w:r w:rsidRPr="00EA479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относительно короткий </w:t>
            </w:r>
            <w:r w:rsidRPr="00EA4794">
              <w:rPr>
                <w:lang w:val="ru-RU"/>
              </w:rPr>
              <w:t>момент</w:t>
            </w:r>
            <w:r>
              <w:rPr>
                <w:lang w:val="ru-RU"/>
              </w:rPr>
              <w:t>.</w:t>
            </w:r>
          </w:p>
        </w:tc>
      </w:tr>
      <w:tr w:rsidR="00BB2341" w14:paraId="67E37CCF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B0F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CB9C873" w14:textId="20EB1985" w:rsidR="00BB2341" w:rsidRDefault="00682F9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Исходя из алгоритмов составления этого рейтинга, можно сказать, что его результаты прямо зависят от алгоритмов поисковой системы, и при их изменении рейтинг тоже изменит свои показатели. (пример с падением рейтинга </w:t>
            </w:r>
            <w:r>
              <w:t>Python</w:t>
            </w:r>
            <w:r w:rsidRPr="00682F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Java</w:t>
            </w:r>
            <w:r w:rsidRPr="00682F9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2016 году)</w:t>
            </w:r>
          </w:p>
          <w:p w14:paraId="73A1624D" w14:textId="77777777" w:rsidR="00BB2341" w:rsidRDefault="00682F9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Рост спроса не всегда соответствует росту популярности языка среди разработчиков и востребованности в нем. </w:t>
            </w:r>
            <w:proofErr w:type="gramStart"/>
            <w:r>
              <w:rPr>
                <w:lang w:val="ru-RU"/>
              </w:rPr>
              <w:t>К примеру</w:t>
            </w:r>
            <w:proofErr w:type="gramEnd"/>
            <w:r>
              <w:rPr>
                <w:lang w:val="ru-RU"/>
              </w:rPr>
              <w:t xml:space="preserve"> кратковременный резкий скачок (только по </w:t>
            </w:r>
            <w:r>
              <w:t>TIOBE</w:t>
            </w:r>
            <w:r w:rsidRPr="00EA4794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EA4794">
              <w:t>Visual</w:t>
            </w:r>
            <w:r w:rsidR="00EA4794">
              <w:rPr>
                <w:lang w:val="ru-RU"/>
              </w:rPr>
              <w:t xml:space="preserve"> </w:t>
            </w:r>
            <w:r w:rsidR="00EA4794">
              <w:t>Basic</w:t>
            </w:r>
            <w:r w:rsidR="00EA4794" w:rsidRPr="00EA4794">
              <w:rPr>
                <w:lang w:val="ru-RU"/>
              </w:rPr>
              <w:t xml:space="preserve"> </w:t>
            </w:r>
            <w:r w:rsidR="00EA4794">
              <w:rPr>
                <w:lang w:val="ru-RU"/>
              </w:rPr>
              <w:t>в период локдауна.</w:t>
            </w:r>
          </w:p>
          <w:p w14:paraId="7EEEFAF5" w14:textId="77777777" w:rsidR="00EA4794" w:rsidRDefault="00EA479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 данных рейтинга </w:t>
            </w:r>
            <w:r>
              <w:t>TIOBE</w:t>
            </w:r>
            <w:r>
              <w:rPr>
                <w:lang w:val="ru-RU"/>
              </w:rPr>
              <w:t xml:space="preserve"> невозможно строить прогнозы. (Опять же, потому что его алгоритм не учитывает то, как языки «технически» подходят к проектам.)</w:t>
            </w:r>
          </w:p>
          <w:p w14:paraId="43A3398C" w14:textId="073D27AC" w:rsidR="00EA4794" w:rsidRPr="00616AC6" w:rsidRDefault="0041033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У рейтинга нет разделений языков программирования по категориям областей применения.</w:t>
            </w:r>
          </w:p>
        </w:tc>
      </w:tr>
      <w:tr w:rsidR="00BB2341" w14:paraId="614E0B5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7FFF2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4C75E138" w14:textId="659236B0" w:rsidR="00BB2341" w:rsidRPr="0041033E" w:rsidRDefault="0041033E" w:rsidP="0041033E">
            <w:pPr>
              <w:pStyle w:val="TableContents"/>
              <w:rPr>
                <w:lang w:val="ru-RU"/>
              </w:rPr>
            </w:pPr>
            <w:r w:rsidRPr="0041033E">
              <w:rPr>
                <w:lang w:val="ru-RU"/>
              </w:rPr>
              <w:t>На мой взгляд рейтинги, основанные на результатах проведения опросов среди разработчиков гораздо точнее отображают картину «популярности» языков программирования.</w:t>
            </w:r>
          </w:p>
        </w:tc>
      </w:tr>
    </w:tbl>
    <w:p w14:paraId="0A16EFD1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5EEA" w14:textId="77777777" w:rsidR="002B57A9" w:rsidRDefault="002B57A9">
      <w:r>
        <w:separator/>
      </w:r>
    </w:p>
  </w:endnote>
  <w:endnote w:type="continuationSeparator" w:id="0">
    <w:p w14:paraId="63021804" w14:textId="77777777" w:rsidR="002B57A9" w:rsidRDefault="002B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EE20" w14:textId="77777777" w:rsidR="002B57A9" w:rsidRDefault="002B57A9">
      <w:r>
        <w:separator/>
      </w:r>
    </w:p>
  </w:footnote>
  <w:footnote w:type="continuationSeparator" w:id="0">
    <w:p w14:paraId="03BF090C" w14:textId="77777777" w:rsidR="002B57A9" w:rsidRDefault="002B57A9">
      <w:r>
        <w:continuationSeparator/>
      </w:r>
    </w:p>
  </w:footnote>
  <w:footnote w:id="1">
    <w:p w14:paraId="4CBFA7DB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D7D7CA1"/>
    <w:multiLevelType w:val="hybridMultilevel"/>
    <w:tmpl w:val="58ECEB6E"/>
    <w:lvl w:ilvl="0" w:tplc="729C5D3A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F7576"/>
    <w:multiLevelType w:val="hybridMultilevel"/>
    <w:tmpl w:val="F168A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03665">
    <w:abstractNumId w:val="0"/>
  </w:num>
  <w:num w:numId="2" w16cid:durableId="1175614081">
    <w:abstractNumId w:val="1"/>
  </w:num>
  <w:num w:numId="3" w16cid:durableId="192504079">
    <w:abstractNumId w:val="2"/>
  </w:num>
  <w:num w:numId="4" w16cid:durableId="1033653824">
    <w:abstractNumId w:val="3"/>
  </w:num>
  <w:num w:numId="5" w16cid:durableId="1153912181">
    <w:abstractNumId w:val="5"/>
  </w:num>
  <w:num w:numId="6" w16cid:durableId="1305349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949B7"/>
    <w:rsid w:val="000A4623"/>
    <w:rsid w:val="002B57A9"/>
    <w:rsid w:val="0040677F"/>
    <w:rsid w:val="0041033E"/>
    <w:rsid w:val="004A6656"/>
    <w:rsid w:val="004A7A56"/>
    <w:rsid w:val="00616AC6"/>
    <w:rsid w:val="00682F93"/>
    <w:rsid w:val="007932EB"/>
    <w:rsid w:val="00817B2B"/>
    <w:rsid w:val="00837A5C"/>
    <w:rsid w:val="009441BB"/>
    <w:rsid w:val="00977D58"/>
    <w:rsid w:val="009C16CA"/>
    <w:rsid w:val="009E6EF7"/>
    <w:rsid w:val="00AF2AFC"/>
    <w:rsid w:val="00AF60B4"/>
    <w:rsid w:val="00BA76DB"/>
    <w:rsid w:val="00BB2341"/>
    <w:rsid w:val="00C6418F"/>
    <w:rsid w:val="00D30806"/>
    <w:rsid w:val="00D657A6"/>
    <w:rsid w:val="00E552CF"/>
    <w:rsid w:val="00EA4794"/>
    <w:rsid w:val="00EE65BF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5DEEB4"/>
  <w15:chartTrackingRefBased/>
  <w15:docId w15:val="{8372BA89-6B38-40FA-BF95-D663368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search/?target_type=posts&amp;order=relevance&amp;q=%5Btiobe%5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users/PatientZer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search/?target_type=posts&amp;order=relevance&amp;q=%5B%D0%B8%D0%BD%D0%B4%D0%B5%D0%BA%D1%81%20tiobe%5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br.com/ru/search/?target_type=posts&amp;order=relevance&amp;q=%5B%D0%BD%D0%B0%D0%BA%D1%80%D1%83%D1%87%D0%B8%D0%B2%D0%B0%D0%BD%D0%B8%D0%B5%20%D1%80%D0%B5%D0%B9%D1%82%D0%B8%D0%BD%D0%B3%D0%B0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earch/?target_type=posts&amp;order=relevance&amp;q=%5B%D1%80%D0%B5%D0%B9%D1%82%D0%B8%D0%BD%D0%B3%20%D1%8F%D0%B7%D1%8B%D0%BA%D0%BE%D0%B2%20%D0%BF%D1%80%D0%BE%D0%B3%D1%80%D0%B0%D0%BC%D0%BC%D0%B8%D1%80%D0%BE%D0%B2%D0%B0%D0%BD%D0%B8%D1%8F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Links>
    <vt:vector size="30" baseType="variant">
      <vt:variant>
        <vt:i4>6619143</vt:i4>
      </vt:variant>
      <vt:variant>
        <vt:i4>12</vt:i4>
      </vt:variant>
      <vt:variant>
        <vt:i4>0</vt:i4>
      </vt:variant>
      <vt:variant>
        <vt:i4>5</vt:i4>
      </vt:variant>
      <vt:variant>
        <vt:lpwstr>https://habr.com/ru/search/?target_type=posts&amp;order=relevance&amp;q=%5B%D0%B8%D0%BD%D0%B4%D0%B5%D0%BA%D1%81%20tiobe%5D</vt:lpwstr>
      </vt:variant>
      <vt:variant>
        <vt:lpwstr/>
      </vt:variant>
      <vt:variant>
        <vt:i4>4915254</vt:i4>
      </vt:variant>
      <vt:variant>
        <vt:i4>9</vt:i4>
      </vt:variant>
      <vt:variant>
        <vt:i4>0</vt:i4>
      </vt:variant>
      <vt:variant>
        <vt:i4>5</vt:i4>
      </vt:variant>
      <vt:variant>
        <vt:lpwstr>https://habr.com/ru/search/?target_type=posts&amp;order=relevance&amp;q=%5B%D0%BD%D0%B0%D0%BA%D1%80%D1%83%D1%87%D0%B8%D0%B2%D0%B0%D0%BD%D0%B8%D0%B5%20%D1%80%D0%B5%D0%B9%D1%82%D0%B8%D0%BD%D0%B3%D0%B0%5D</vt:lpwstr>
      </vt:variant>
      <vt:variant>
        <vt:lpwstr/>
      </vt:variant>
      <vt:variant>
        <vt:i4>7667732</vt:i4>
      </vt:variant>
      <vt:variant>
        <vt:i4>6</vt:i4>
      </vt:variant>
      <vt:variant>
        <vt:i4>0</vt:i4>
      </vt:variant>
      <vt:variant>
        <vt:i4>5</vt:i4>
      </vt:variant>
      <vt:variant>
        <vt:lpwstr>https://habr.com/ru/search/?target_type=posts&amp;order=relevance&amp;q=%5B%D1%80%D0%B5%D0%B9%D1%82%D0%B8%D0%BD%D0%B3%20%D1%8F%D0%B7%D1%8B%D0%BA%D0%BE%D0%B2%20%D0%BF%D1%80%D0%BE%D0%B3%D1%80%D0%B0%D0%BC%D0%BC%D0%B8%D1%80%D0%BE%D0%B2%D0%B0%D0%BD%D0%B8%D1%8F%5D</vt:lpwstr>
      </vt:variant>
      <vt:variant>
        <vt:lpwstr/>
      </vt:variant>
      <vt:variant>
        <vt:i4>2752605</vt:i4>
      </vt:variant>
      <vt:variant>
        <vt:i4>3</vt:i4>
      </vt:variant>
      <vt:variant>
        <vt:i4>0</vt:i4>
      </vt:variant>
      <vt:variant>
        <vt:i4>5</vt:i4>
      </vt:variant>
      <vt:variant>
        <vt:lpwstr>https://habr.com/ru/search/?target_type=posts&amp;order=relevance&amp;q=%5Btiobe%5D</vt:lpwstr>
      </vt:variant>
      <vt:variant>
        <vt:lpwstr/>
      </vt:variant>
      <vt:variant>
        <vt:i4>4063277</vt:i4>
      </vt:variant>
      <vt:variant>
        <vt:i4>0</vt:i4>
      </vt:variant>
      <vt:variant>
        <vt:i4>0</vt:i4>
      </vt:variant>
      <vt:variant>
        <vt:i4>5</vt:i4>
      </vt:variant>
      <vt:variant>
        <vt:lpwstr>https://habr.com/ru/users/PatientZero/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Рамеев Тимур Ильгизович</cp:lastModifiedBy>
  <cp:revision>2</cp:revision>
  <cp:lastPrinted>1601-01-01T00:00:00Z</cp:lastPrinted>
  <dcterms:created xsi:type="dcterms:W3CDTF">2022-11-08T02:39:00Z</dcterms:created>
  <dcterms:modified xsi:type="dcterms:W3CDTF">2022-11-08T02:39:00Z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